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1724" w14:textId="77777777" w:rsidR="00C02E6A" w:rsidRDefault="00BE17F4">
      <w:pPr>
        <w:pBdr>
          <w:bottom w:val="single" w:sz="4" w:space="1" w:color="000000"/>
        </w:pBdr>
        <w:spacing w:before="120"/>
        <w:jc w:val="both"/>
      </w:pPr>
      <w:r>
        <w:rPr>
          <w:rFonts w:ascii="Calibri" w:hAnsi="Calibri" w:cs="Calibri"/>
        </w:rPr>
        <w:t>UD1. ACTIVIDADES</w:t>
      </w:r>
    </w:p>
    <w:p w14:paraId="5F4BAED2" w14:textId="77777777" w:rsidR="00C02E6A" w:rsidRDefault="00C02E6A">
      <w:pPr>
        <w:spacing w:before="120"/>
        <w:jc w:val="both"/>
        <w:rPr>
          <w:rFonts w:ascii="Calibri" w:hAnsi="Calibri" w:cs="Calibri"/>
        </w:rPr>
      </w:pPr>
    </w:p>
    <w:p w14:paraId="757E99F5" w14:textId="77777777" w:rsidR="00C02E6A" w:rsidRDefault="00BE17F4">
      <w:pPr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¿Qué es una base de datos?</w:t>
      </w:r>
    </w:p>
    <w:p w14:paraId="14E54CE2" w14:textId="77777777" w:rsidR="00C02E6A" w:rsidRDefault="00BE17F4">
      <w:pPr>
        <w:spacing w:before="120"/>
        <w:ind w:left="360"/>
        <w:jc w:val="both"/>
        <w:rPr>
          <w:rFonts w:ascii="Calibri" w:hAnsi="Calibri" w:cs="Calibri"/>
          <w:color w:val="2A6099"/>
        </w:rPr>
      </w:pPr>
      <w:r>
        <w:rPr>
          <w:rFonts w:ascii="Calibri" w:hAnsi="Calibri" w:cs="Calibri"/>
          <w:color w:val="2A6099"/>
        </w:rPr>
        <w:t>- Una base de datos es un conjunto de ficheros o tablas relacionadas entre sí, cuyos datos pueden ser compartido entre los usuarios con una integridad máxima y una redundancia mínima.</w:t>
      </w:r>
    </w:p>
    <w:p w14:paraId="3BC33DC3" w14:textId="77777777" w:rsidR="00C02E6A" w:rsidRDefault="00C02E6A">
      <w:pPr>
        <w:spacing w:before="120"/>
        <w:ind w:left="360"/>
        <w:jc w:val="both"/>
        <w:rPr>
          <w:rFonts w:ascii="Calibri" w:hAnsi="Calibri" w:cs="Calibri"/>
        </w:rPr>
      </w:pPr>
    </w:p>
    <w:p w14:paraId="4C253C81" w14:textId="77777777" w:rsidR="00C02E6A" w:rsidRDefault="00BE17F4">
      <w:pPr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¿Qué significa que las bases de datos tienen que tener una </w:t>
      </w:r>
      <w:r>
        <w:rPr>
          <w:rFonts w:ascii="Calibri" w:hAnsi="Calibri" w:cs="Calibri"/>
          <w:i/>
        </w:rPr>
        <w:t>integridad máxima</w:t>
      </w:r>
      <w:r>
        <w:rPr>
          <w:rFonts w:ascii="Calibri" w:hAnsi="Calibri" w:cs="Calibri"/>
        </w:rPr>
        <w:t>?</w:t>
      </w:r>
    </w:p>
    <w:p w14:paraId="4B8EF276" w14:textId="77777777" w:rsidR="00C02E6A" w:rsidRDefault="00BE17F4">
      <w:pPr>
        <w:spacing w:before="120"/>
        <w:ind w:left="360"/>
        <w:jc w:val="both"/>
        <w:rPr>
          <w:rFonts w:ascii="Calibri" w:hAnsi="Calibri" w:cs="Calibri"/>
          <w:color w:val="2A6099"/>
        </w:rPr>
      </w:pPr>
      <w:r>
        <w:rPr>
          <w:rFonts w:ascii="Calibri" w:hAnsi="Calibri" w:cs="Calibri"/>
          <w:color w:val="2A6099"/>
        </w:rPr>
        <w:t>- Integridad máxima: los datos procesados han de ser única y exclusivamente los que desea el usuario. De la misma forma los cambios realizados en una tabla han de tener en cuenta</w:t>
      </w:r>
      <w:r>
        <w:rPr>
          <w:rFonts w:ascii="Calibri" w:hAnsi="Calibri" w:cs="Calibri"/>
          <w:color w:val="2A6099"/>
        </w:rPr>
        <w:t xml:space="preserve"> las reglas anteriores.</w:t>
      </w:r>
    </w:p>
    <w:p w14:paraId="45F86B4A" w14:textId="77777777" w:rsidR="00C02E6A" w:rsidRDefault="00C02E6A">
      <w:pPr>
        <w:spacing w:before="120"/>
        <w:ind w:left="360"/>
        <w:jc w:val="both"/>
        <w:rPr>
          <w:rFonts w:ascii="Calibri" w:hAnsi="Calibri" w:cs="Calibri"/>
        </w:rPr>
      </w:pPr>
    </w:p>
    <w:p w14:paraId="6638C83A" w14:textId="77777777" w:rsidR="00C02E6A" w:rsidRDefault="00BE17F4">
      <w:pPr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¿Y </w:t>
      </w:r>
      <w:r>
        <w:rPr>
          <w:rFonts w:ascii="Calibri" w:hAnsi="Calibri" w:cs="Calibri"/>
          <w:i/>
        </w:rPr>
        <w:t>redundancia mínima</w:t>
      </w:r>
      <w:r>
        <w:rPr>
          <w:rFonts w:ascii="Calibri" w:hAnsi="Calibri" w:cs="Calibri"/>
        </w:rPr>
        <w:t>?</w:t>
      </w:r>
    </w:p>
    <w:p w14:paraId="2B664AD0" w14:textId="77777777" w:rsidR="00C02E6A" w:rsidRDefault="00BE17F4">
      <w:pPr>
        <w:spacing w:before="120"/>
        <w:ind w:left="360"/>
        <w:jc w:val="both"/>
        <w:rPr>
          <w:rFonts w:ascii="Calibri" w:hAnsi="Calibri" w:cs="Calibri"/>
          <w:color w:val="2A6099"/>
        </w:rPr>
      </w:pPr>
      <w:r>
        <w:rPr>
          <w:rFonts w:ascii="Calibri" w:hAnsi="Calibri" w:cs="Calibri"/>
          <w:color w:val="2A6099"/>
        </w:rPr>
        <w:t>- Redundancia mínima: evitar que los datos se repitan innecesariamente.</w:t>
      </w:r>
    </w:p>
    <w:p w14:paraId="0E50DD11" w14:textId="77777777" w:rsidR="00C02E6A" w:rsidRDefault="00C02E6A">
      <w:pPr>
        <w:spacing w:before="120"/>
        <w:ind w:left="360"/>
        <w:jc w:val="both"/>
        <w:rPr>
          <w:rFonts w:ascii="Calibri" w:hAnsi="Calibri" w:cs="Calibri"/>
        </w:rPr>
      </w:pPr>
    </w:p>
    <w:p w14:paraId="4F3D7DF0" w14:textId="77777777" w:rsidR="00C02E6A" w:rsidRDefault="00BE17F4">
      <w:pPr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Busca una página web que utilice al menos una base de datos para mostrar la propia página web.</w:t>
      </w:r>
    </w:p>
    <w:p w14:paraId="051532D6" w14:textId="77777777" w:rsidR="00C02E6A" w:rsidRDefault="00BE17F4">
      <w:pPr>
        <w:spacing w:before="120"/>
        <w:ind w:left="360"/>
        <w:jc w:val="both"/>
        <w:rPr>
          <w:rFonts w:ascii="Calibri" w:hAnsi="Calibri" w:cs="Calibri"/>
          <w:color w:val="2A6099"/>
        </w:rPr>
      </w:pPr>
      <w:r>
        <w:rPr>
          <w:rFonts w:ascii="Calibri" w:hAnsi="Calibri" w:cs="Calibri"/>
          <w:color w:val="2A6099"/>
        </w:rPr>
        <w:t xml:space="preserve">- Reddit → </w:t>
      </w:r>
      <w:hyperlink r:id="rId7">
        <w:r>
          <w:rPr>
            <w:rStyle w:val="Hipervnculo"/>
            <w:rFonts w:ascii="Calibri" w:hAnsi="Calibri" w:cs="Calibri"/>
          </w:rPr>
          <w:t>www.reddit.com/</w:t>
        </w:r>
      </w:hyperlink>
    </w:p>
    <w:p w14:paraId="194BFCA2" w14:textId="77777777" w:rsidR="00C02E6A" w:rsidRDefault="00C02E6A">
      <w:pPr>
        <w:spacing w:before="120"/>
        <w:ind w:left="360"/>
        <w:jc w:val="both"/>
        <w:rPr>
          <w:rFonts w:ascii="Calibri" w:hAnsi="Calibri" w:cs="Calibri"/>
        </w:rPr>
      </w:pPr>
    </w:p>
    <w:p w14:paraId="132791DF" w14:textId="77777777" w:rsidR="00C02E6A" w:rsidRDefault="00BE17F4">
      <w:pPr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¿Qué hardware, software y usuarios son necesarios para diseñar/crear una base de datos?</w:t>
      </w:r>
    </w:p>
    <w:p w14:paraId="7013C245" w14:textId="77777777" w:rsidR="00C02E6A" w:rsidRDefault="00BE17F4">
      <w:pPr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2A6099"/>
        </w:rPr>
        <w:t>- El hardware necesario para crear una base de datos consiste en un sistema informático que contenga la capacidad de almacenamiento físico</w:t>
      </w:r>
      <w:r>
        <w:rPr>
          <w:rFonts w:ascii="Calibri" w:hAnsi="Calibri" w:cs="Calibri"/>
          <w:color w:val="2A6099"/>
        </w:rPr>
        <w:t xml:space="preserve"> suficiente para almacenar los datos.</w:t>
      </w:r>
    </w:p>
    <w:p w14:paraId="4110BBFD" w14:textId="77777777" w:rsidR="00C02E6A" w:rsidRDefault="00BE17F4">
      <w:pPr>
        <w:tabs>
          <w:tab w:val="left" w:pos="360"/>
        </w:tabs>
        <w:spacing w:before="120"/>
        <w:ind w:left="360"/>
        <w:jc w:val="both"/>
        <w:rPr>
          <w:rFonts w:ascii="Calibri" w:hAnsi="Calibri" w:cs="Calibri"/>
          <w:color w:val="2A6099"/>
        </w:rPr>
      </w:pPr>
      <w:r>
        <w:rPr>
          <w:rFonts w:ascii="Calibri" w:hAnsi="Calibri" w:cs="Calibri"/>
          <w:color w:val="2A6099"/>
        </w:rPr>
        <w:t>- El software necesario para crear una base de datos consiste en un sistema operativo y un programa (SGBD) que permita crear y diseñar la estructura lógica de la base de datos.</w:t>
      </w:r>
    </w:p>
    <w:p w14:paraId="3A08BA8B" w14:textId="77777777" w:rsidR="00C02E6A" w:rsidRDefault="00BE17F4">
      <w:pPr>
        <w:tabs>
          <w:tab w:val="left" w:pos="360"/>
        </w:tabs>
        <w:spacing w:before="120"/>
        <w:ind w:left="360"/>
        <w:jc w:val="both"/>
        <w:rPr>
          <w:rFonts w:ascii="Calibri" w:hAnsi="Calibri" w:cs="Calibri"/>
          <w:color w:val="2A6099"/>
        </w:rPr>
      </w:pPr>
      <w:r>
        <w:rPr>
          <w:rFonts w:ascii="Calibri" w:hAnsi="Calibri" w:cs="Calibri"/>
          <w:color w:val="2A6099"/>
        </w:rPr>
        <w:t>- Los usuarios necesarios son los adminis</w:t>
      </w:r>
      <w:r>
        <w:rPr>
          <w:rFonts w:ascii="Calibri" w:hAnsi="Calibri" w:cs="Calibri"/>
          <w:color w:val="2A6099"/>
        </w:rPr>
        <w:t xml:space="preserve">tradores de la base de datos, diseñadores, programadores encargados del diseño y de la </w:t>
      </w:r>
      <w:proofErr w:type="spellStart"/>
      <w:r>
        <w:rPr>
          <w:rFonts w:ascii="Calibri" w:hAnsi="Calibri" w:cs="Calibri"/>
          <w:color w:val="2A6099"/>
        </w:rPr>
        <w:t>estrucura</w:t>
      </w:r>
      <w:proofErr w:type="spellEnd"/>
      <w:r>
        <w:rPr>
          <w:rFonts w:ascii="Calibri" w:hAnsi="Calibri" w:cs="Calibri"/>
          <w:color w:val="2A6099"/>
        </w:rPr>
        <w:t xml:space="preserve"> lógica de la base de datos. Así como los usuarios finales encargados de acceder y manipular los datos que contiene la base de datos.</w:t>
      </w:r>
    </w:p>
    <w:p w14:paraId="7BE933F8" w14:textId="77777777" w:rsidR="00C02E6A" w:rsidRDefault="00C02E6A">
      <w:pPr>
        <w:tabs>
          <w:tab w:val="left" w:pos="360"/>
        </w:tabs>
        <w:spacing w:before="120"/>
        <w:ind w:left="360"/>
        <w:jc w:val="both"/>
        <w:rPr>
          <w:rFonts w:ascii="Calibri" w:hAnsi="Calibri" w:cs="Calibri"/>
          <w:color w:val="2A6099"/>
        </w:rPr>
      </w:pPr>
    </w:p>
    <w:p w14:paraId="3C7BAA41" w14:textId="77777777" w:rsidR="00C02E6A" w:rsidRDefault="00BE17F4">
      <w:pPr>
        <w:tabs>
          <w:tab w:val="left" w:pos="360"/>
        </w:tabs>
        <w:spacing w:before="120"/>
        <w:ind w:left="360" w:hanging="360"/>
        <w:jc w:val="both"/>
        <w:rPr>
          <w:rFonts w:ascii="Calibri" w:hAnsi="Calibri" w:cs="Calibri"/>
        </w:rPr>
      </w:pPr>
      <w:r>
        <w:br w:type="page"/>
      </w:r>
    </w:p>
    <w:p w14:paraId="6F3F4E83" w14:textId="77777777" w:rsidR="00C02E6A" w:rsidRDefault="00BE17F4">
      <w:pPr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Haz dos tablas que </w:t>
      </w:r>
      <w:r>
        <w:rPr>
          <w:rFonts w:ascii="Calibri" w:hAnsi="Calibri" w:cs="Calibri"/>
        </w:rPr>
        <w:t>representen una correcta Integridad Referencial. Explica un posible error de Integridad Referencial.</w:t>
      </w:r>
    </w:p>
    <w:tbl>
      <w:tblPr>
        <w:tblpPr w:leftFromText="141" w:rightFromText="141" w:vertAnchor="text" w:horzAnchor="page" w:tblpX="6046" w:tblpY="250"/>
        <w:tblW w:w="5147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11"/>
        <w:gridCol w:w="559"/>
        <w:gridCol w:w="1535"/>
        <w:gridCol w:w="1742"/>
      </w:tblGrid>
      <w:tr w:rsidR="00C02E6A" w14:paraId="110008EB" w14:textId="77777777">
        <w:trPr>
          <w:trHeight w:val="180"/>
        </w:trPr>
        <w:tc>
          <w:tcPr>
            <w:tcW w:w="5146" w:type="dxa"/>
            <w:gridSpan w:val="4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6AB3DBB1" w14:textId="77777777" w:rsidR="00C02E6A" w:rsidRDefault="00BE17F4">
            <w:pPr>
              <w:ind w:left="380"/>
              <w:jc w:val="center"/>
              <w:rPr>
                <w:rFonts w:ascii="Calibri" w:hAnsi="Calibri" w:cs="Calibri"/>
                <w:b/>
                <w:color w:val="2A6099"/>
              </w:rPr>
            </w:pPr>
            <w:proofErr w:type="spellStart"/>
            <w:r>
              <w:rPr>
                <w:rFonts w:ascii="Calibri" w:hAnsi="Calibri" w:cs="Calibri"/>
                <w:b/>
                <w:color w:val="2A6099"/>
              </w:rPr>
              <w:t>Check</w:t>
            </w:r>
            <w:proofErr w:type="spellEnd"/>
            <w:r>
              <w:rPr>
                <w:rFonts w:ascii="Calibri" w:hAnsi="Calibri" w:cs="Calibri"/>
                <w:b/>
                <w:color w:val="2A6099"/>
              </w:rPr>
              <w:t>-in gimnasio</w:t>
            </w:r>
          </w:p>
        </w:tc>
      </w:tr>
      <w:tr w:rsidR="00C02E6A" w14:paraId="05CCB127" w14:textId="77777777">
        <w:trPr>
          <w:trHeight w:val="256"/>
        </w:trPr>
        <w:tc>
          <w:tcPr>
            <w:tcW w:w="131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4962DD43" w14:textId="77777777" w:rsidR="00C02E6A" w:rsidRDefault="00BE17F4">
            <w:pPr>
              <w:jc w:val="center"/>
              <w:rPr>
                <w:rFonts w:ascii="Calibri" w:hAnsi="Calibri" w:cs="Calibri"/>
                <w:b/>
                <w:color w:val="2A6099"/>
              </w:rPr>
            </w:pPr>
            <w:r>
              <w:rPr>
                <w:rFonts w:ascii="Calibri" w:hAnsi="Calibri" w:cs="Calibri"/>
                <w:b/>
                <w:color w:val="2A6099"/>
              </w:rPr>
              <w:t>Id miembro</w:t>
            </w:r>
          </w:p>
        </w:tc>
        <w:tc>
          <w:tcPr>
            <w:tcW w:w="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70CF2E86" w14:textId="77777777" w:rsidR="00C02E6A" w:rsidRDefault="00BE17F4">
            <w:pPr>
              <w:jc w:val="center"/>
              <w:rPr>
                <w:rFonts w:ascii="Calibri" w:hAnsi="Calibri" w:cs="Calibri"/>
                <w:b/>
                <w:color w:val="2A6099"/>
              </w:rPr>
            </w:pPr>
            <w:r>
              <w:rPr>
                <w:rFonts w:ascii="Calibri" w:hAnsi="Calibri" w:cs="Calibri"/>
                <w:b/>
                <w:color w:val="2A6099"/>
              </w:rPr>
              <w:t>Día</w:t>
            </w:r>
          </w:p>
        </w:tc>
        <w:tc>
          <w:tcPr>
            <w:tcW w:w="153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738CD0E" w14:textId="77777777" w:rsidR="00C02E6A" w:rsidRDefault="00BE17F4">
            <w:pPr>
              <w:jc w:val="center"/>
              <w:rPr>
                <w:rFonts w:ascii="Calibri" w:hAnsi="Calibri" w:cs="Calibri"/>
                <w:b/>
                <w:color w:val="2A6099"/>
              </w:rPr>
            </w:pPr>
            <w:r>
              <w:rPr>
                <w:rFonts w:ascii="Calibri" w:hAnsi="Calibri" w:cs="Calibri"/>
                <w:b/>
                <w:color w:val="2A6099"/>
              </w:rPr>
              <w:t>Hora entrada</w:t>
            </w:r>
          </w:p>
        </w:tc>
        <w:tc>
          <w:tcPr>
            <w:tcW w:w="174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391F6E06" w14:textId="77777777" w:rsidR="00C02E6A" w:rsidRDefault="00BE17F4">
            <w:pPr>
              <w:jc w:val="center"/>
              <w:rPr>
                <w:rFonts w:ascii="Calibri" w:hAnsi="Calibri" w:cs="Calibri"/>
                <w:b/>
                <w:color w:val="2A6099"/>
              </w:rPr>
            </w:pPr>
            <w:r>
              <w:rPr>
                <w:rFonts w:ascii="Calibri" w:hAnsi="Calibri" w:cs="Calibri"/>
                <w:b/>
                <w:color w:val="2A6099"/>
              </w:rPr>
              <w:t>Hora salida</w:t>
            </w:r>
          </w:p>
        </w:tc>
      </w:tr>
    </w:tbl>
    <w:p w14:paraId="18B4D7E6" w14:textId="77777777" w:rsidR="00C02E6A" w:rsidRDefault="00C02E6A"/>
    <w:tbl>
      <w:tblPr>
        <w:tblW w:w="4171" w:type="dxa"/>
        <w:tblInd w:w="-5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7"/>
        <w:gridCol w:w="1084"/>
        <w:gridCol w:w="1447"/>
        <w:gridCol w:w="1133"/>
      </w:tblGrid>
      <w:tr w:rsidR="00C02E6A" w14:paraId="4D1F5484" w14:textId="77777777">
        <w:trPr>
          <w:trHeight w:val="256"/>
        </w:trPr>
        <w:tc>
          <w:tcPr>
            <w:tcW w:w="4170" w:type="dxa"/>
            <w:gridSpan w:val="4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6CCB44E7" w14:textId="77777777" w:rsidR="00C02E6A" w:rsidRDefault="00BE17F4">
            <w:pPr>
              <w:ind w:left="38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Miembros gimnasio</w:t>
            </w:r>
          </w:p>
        </w:tc>
      </w:tr>
      <w:tr w:rsidR="00C02E6A" w14:paraId="0724F415" w14:textId="77777777">
        <w:trPr>
          <w:trHeight w:val="256"/>
        </w:trPr>
        <w:tc>
          <w:tcPr>
            <w:tcW w:w="50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45FA3CDF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Id</w:t>
            </w:r>
          </w:p>
        </w:tc>
        <w:tc>
          <w:tcPr>
            <w:tcW w:w="108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2BFE0696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Nombre</w:t>
            </w:r>
          </w:p>
        </w:tc>
        <w:tc>
          <w:tcPr>
            <w:tcW w:w="14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4B4F7E96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Apellidos</w:t>
            </w:r>
          </w:p>
        </w:tc>
        <w:tc>
          <w:tcPr>
            <w:tcW w:w="113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43B80F04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Edad</w:t>
            </w:r>
          </w:p>
        </w:tc>
      </w:tr>
    </w:tbl>
    <w:p w14:paraId="2FB48520" w14:textId="77777777" w:rsidR="00C02E6A" w:rsidRDefault="00BE17F4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7FA6F35" wp14:editId="3D8939E4">
                <wp:simplePos x="0" y="0"/>
                <wp:positionH relativeFrom="column">
                  <wp:posOffset>148590</wp:posOffset>
                </wp:positionH>
                <wp:positionV relativeFrom="paragraph">
                  <wp:posOffset>1270</wp:posOffset>
                </wp:positionV>
                <wp:extent cx="3107055" cy="297180"/>
                <wp:effectExtent l="0" t="19050" r="0" b="28575"/>
                <wp:wrapNone/>
                <wp:docPr id="1" name="Flecha: curvada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40" cy="29664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: curvada hacia arriba 4" fillcolor="#4472c4" stroked="t" style="position:absolute;margin-left:11.7pt;margin-top:0.1pt;width:244.55pt;height:23.3pt" wp14:anchorId="3C118F87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</w:p>
    <w:p w14:paraId="3B63D8A5" w14:textId="77777777" w:rsidR="00C02E6A" w:rsidRDefault="00BE17F4">
      <w:pPr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2A6099"/>
        </w:rPr>
        <w:t xml:space="preserve">- En dichas tablas podría ocurrir un error de </w:t>
      </w:r>
      <w:r>
        <w:rPr>
          <w:rFonts w:ascii="Calibri" w:hAnsi="Calibri" w:cs="Calibri"/>
          <w:color w:val="2A6099"/>
        </w:rPr>
        <w:t>integridad referencial si algún miembro del gimnasio se da de baja, ya que los registros de la tabla “</w:t>
      </w:r>
      <w:proofErr w:type="spellStart"/>
      <w:r>
        <w:rPr>
          <w:rFonts w:ascii="Calibri" w:hAnsi="Calibri" w:cs="Calibri"/>
          <w:color w:val="2A6099"/>
        </w:rPr>
        <w:t>check</w:t>
      </w:r>
      <w:proofErr w:type="spellEnd"/>
      <w:r>
        <w:rPr>
          <w:rFonts w:ascii="Calibri" w:hAnsi="Calibri" w:cs="Calibri"/>
          <w:color w:val="2A6099"/>
        </w:rPr>
        <w:t>-in gimnasio” podrían no hacer referencia a ningún miembro de la tabla “miembros gimnasio” si no hay unas reglas bien definidas.</w:t>
      </w:r>
    </w:p>
    <w:p w14:paraId="007AF861" w14:textId="77777777" w:rsidR="00C02E6A" w:rsidRDefault="00C02E6A">
      <w:pPr>
        <w:jc w:val="both"/>
        <w:rPr>
          <w:rFonts w:ascii="Calibri" w:hAnsi="Calibri" w:cs="Calibri"/>
        </w:rPr>
      </w:pPr>
    </w:p>
    <w:p w14:paraId="08974AD4" w14:textId="77777777" w:rsidR="00C02E6A" w:rsidRDefault="00BE17F4">
      <w:pPr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¿Cómo solucionarías</w:t>
      </w:r>
      <w:r>
        <w:rPr>
          <w:rFonts w:ascii="Calibri" w:hAnsi="Calibri" w:cs="Calibri"/>
        </w:rPr>
        <w:t xml:space="preserve"> este problema de redundancia de datos?</w:t>
      </w:r>
    </w:p>
    <w:p w14:paraId="2F1E533A" w14:textId="77777777" w:rsidR="00C02E6A" w:rsidRDefault="00BE17F4">
      <w:pPr>
        <w:spacing w:before="12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47EC069" wp14:editId="1DA85B28">
            <wp:extent cx="4638675" cy="22860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31" r="-1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9D7E" w14:textId="77777777" w:rsidR="00C02E6A" w:rsidRDefault="00C02E6A">
      <w:pPr>
        <w:spacing w:before="120"/>
        <w:jc w:val="both"/>
        <w:rPr>
          <w:rFonts w:ascii="Calibri" w:hAnsi="Calibri" w:cs="Calibri"/>
        </w:rPr>
      </w:pPr>
    </w:p>
    <w:p w14:paraId="7085BC8E" w14:textId="77777777" w:rsidR="00C02E6A" w:rsidRDefault="00BE17F4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EBDCD4B" wp14:editId="3279A631">
                <wp:simplePos x="0" y="0"/>
                <wp:positionH relativeFrom="column">
                  <wp:posOffset>-578485</wp:posOffset>
                </wp:positionH>
                <wp:positionV relativeFrom="paragraph">
                  <wp:posOffset>452120</wp:posOffset>
                </wp:positionV>
                <wp:extent cx="535305" cy="1135380"/>
                <wp:effectExtent l="0" t="0" r="38100" b="28575"/>
                <wp:wrapNone/>
                <wp:docPr id="3" name="Flecha: curvada haci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4600" cy="1134720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: curvada hacia la derecha 7" fillcolor="#ffc000" stroked="t" style="position:absolute;margin-left:-45.55pt;margin-top:35.6pt;width:42.05pt;height:89.3pt;flip:y" wp14:anchorId="6E2EF420">
                <w10:wrap type="none"/>
                <v:fill o:detectmouseclick="t" type="solid" color2="#003fff"/>
                <v:stroke color="#325490" weight="12600" joinstyle="miter" endcap="flat"/>
              </v:rect>
            </w:pict>
          </mc:Fallback>
        </mc:AlternateContent>
      </w:r>
    </w:p>
    <w:tbl>
      <w:tblPr>
        <w:tblW w:w="5146" w:type="dxa"/>
        <w:tblInd w:w="-3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43"/>
        <w:gridCol w:w="993"/>
        <w:gridCol w:w="1133"/>
        <w:gridCol w:w="1577"/>
      </w:tblGrid>
      <w:tr w:rsidR="00C02E6A" w14:paraId="6493EDF6" w14:textId="77777777">
        <w:trPr>
          <w:trHeight w:val="256"/>
        </w:trPr>
        <w:tc>
          <w:tcPr>
            <w:tcW w:w="51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F8A92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Libros</w:t>
            </w:r>
          </w:p>
        </w:tc>
      </w:tr>
      <w:tr w:rsidR="00C02E6A" w14:paraId="4D7643F9" w14:textId="77777777">
        <w:trPr>
          <w:trHeight w:val="256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CD7ED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  <w:color w:val="2A6099"/>
              </w:rPr>
              <w:t>CodLibros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4659B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Título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AC239" w14:textId="77777777" w:rsidR="00C02E6A" w:rsidRDefault="00BE17F4">
            <w:pPr>
              <w:jc w:val="center"/>
              <w:rPr>
                <w:rFonts w:ascii="Calibri" w:hAnsi="Calibri" w:cs="Calibri"/>
                <w:b/>
                <w:bCs/>
                <w:color w:val="2A6099"/>
              </w:rPr>
            </w:pPr>
            <w:r>
              <w:rPr>
                <w:rFonts w:ascii="Calibri" w:hAnsi="Calibri" w:cs="Calibri"/>
                <w:b/>
                <w:bCs/>
                <w:color w:val="2A6099"/>
              </w:rPr>
              <w:t>Id autor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9F985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Editorial</w:t>
            </w:r>
          </w:p>
        </w:tc>
      </w:tr>
    </w:tbl>
    <w:tbl>
      <w:tblPr>
        <w:tblpPr w:leftFromText="141" w:rightFromText="141" w:vertAnchor="text" w:horzAnchor="page" w:tblpX="7156" w:tblpY="-638"/>
        <w:tblW w:w="2589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11"/>
        <w:gridCol w:w="1278"/>
      </w:tblGrid>
      <w:tr w:rsidR="00C02E6A" w14:paraId="0EB0BD55" w14:textId="77777777">
        <w:trPr>
          <w:trHeight w:val="256"/>
        </w:trPr>
        <w:tc>
          <w:tcPr>
            <w:tcW w:w="2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A8D6F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Autores</w:t>
            </w:r>
          </w:p>
        </w:tc>
      </w:tr>
      <w:tr w:rsidR="00C02E6A" w14:paraId="5E45BB85" w14:textId="77777777">
        <w:trPr>
          <w:trHeight w:val="256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C2FD6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Id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3E2EF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Nombre</w:t>
            </w:r>
          </w:p>
        </w:tc>
      </w:tr>
    </w:tbl>
    <w:p w14:paraId="3437CF35" w14:textId="77777777" w:rsidR="00C02E6A" w:rsidRDefault="00BE17F4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FE96782" wp14:editId="3834F1E5">
                <wp:simplePos x="0" y="0"/>
                <wp:positionH relativeFrom="column">
                  <wp:posOffset>1824990</wp:posOffset>
                </wp:positionH>
                <wp:positionV relativeFrom="paragraph">
                  <wp:posOffset>3175</wp:posOffset>
                </wp:positionV>
                <wp:extent cx="2125980" cy="459105"/>
                <wp:effectExtent l="0" t="19050" r="9525" b="19050"/>
                <wp:wrapNone/>
                <wp:docPr id="4" name="Flecha: curvada hacia arrib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440" cy="45864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: curvada hacia arriba 5" fillcolor="#4472c4" stroked="t" style="position:absolute;margin-left:143.7pt;margin-top:0.25pt;width:167.3pt;height:36.05pt" wp14:anchorId="0C4FA13E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</w:p>
    <w:p w14:paraId="5C1501B0" w14:textId="77777777" w:rsidR="00C02E6A" w:rsidRDefault="00C02E6A">
      <w:pPr>
        <w:jc w:val="both"/>
        <w:rPr>
          <w:rFonts w:ascii="Calibri" w:hAnsi="Calibri" w:cs="Calibri"/>
        </w:rPr>
      </w:pPr>
    </w:p>
    <w:tbl>
      <w:tblPr>
        <w:tblpPr w:leftFromText="141" w:rightFromText="141" w:vertAnchor="text" w:horzAnchor="page" w:tblpX="6091" w:tblpY="351"/>
        <w:tblW w:w="4531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5"/>
        <w:gridCol w:w="1134"/>
        <w:gridCol w:w="1417"/>
        <w:gridCol w:w="1275"/>
      </w:tblGrid>
      <w:tr w:rsidR="00C02E6A" w14:paraId="5B03A078" w14:textId="77777777">
        <w:trPr>
          <w:trHeight w:val="256"/>
        </w:trPr>
        <w:tc>
          <w:tcPr>
            <w:tcW w:w="4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EAA2F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Miembros</w:t>
            </w:r>
          </w:p>
        </w:tc>
      </w:tr>
      <w:tr w:rsidR="00C02E6A" w14:paraId="5902D9AF" w14:textId="77777777">
        <w:trPr>
          <w:trHeight w:val="25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FFBCD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BCA02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Paterno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15CBB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Materno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F6000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Nombres</w:t>
            </w:r>
          </w:p>
        </w:tc>
      </w:tr>
    </w:tbl>
    <w:p w14:paraId="5D65E7D0" w14:textId="77777777" w:rsidR="00C02E6A" w:rsidRDefault="00C02E6A">
      <w:pPr>
        <w:jc w:val="both"/>
        <w:rPr>
          <w:rFonts w:ascii="Calibri" w:hAnsi="Calibri" w:cs="Calibri"/>
        </w:rPr>
      </w:pPr>
    </w:p>
    <w:tbl>
      <w:tblPr>
        <w:tblpPr w:leftFromText="141" w:rightFromText="141" w:vertAnchor="text" w:horzAnchor="margin" w:tblpY="43"/>
        <w:tblW w:w="387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7"/>
        <w:gridCol w:w="1282"/>
        <w:gridCol w:w="1281"/>
      </w:tblGrid>
      <w:tr w:rsidR="00C02E6A" w14:paraId="6E50FAF9" w14:textId="77777777">
        <w:trPr>
          <w:trHeight w:val="256"/>
        </w:trPr>
        <w:tc>
          <w:tcPr>
            <w:tcW w:w="3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AFD37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Préstamos</w:t>
            </w:r>
          </w:p>
        </w:tc>
      </w:tr>
      <w:tr w:rsidR="00C02E6A" w14:paraId="7608D95C" w14:textId="77777777">
        <w:trPr>
          <w:trHeight w:val="256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9140D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2A6099"/>
              </w:rPr>
              <w:t>Id libro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2F849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noProof/>
                <w:color w:val="2A6099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6230A7D8" wp14:editId="7FA3F88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180975</wp:posOffset>
                      </wp:positionV>
                      <wp:extent cx="1906905" cy="487680"/>
                      <wp:effectExtent l="0" t="19050" r="19050" b="28575"/>
                      <wp:wrapNone/>
                      <wp:docPr id="5" name="Flecha: curvada hacia arriba 6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200" cy="487080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lecha: curvada hacia arriba 6_0" fillcolor="black" stroked="t" style="position:absolute;margin-left:27.75pt;margin-top:14.25pt;width:150.05pt;height:38.3pt" wp14:anchorId="4F20910B">
                      <w10:wrap type="none"/>
                      <v:fill o:detectmouseclick="t" type="solid" color2="white"/>
                      <v:stroke color="black" weight="12600" joinstyle="miter" endcap="flat"/>
                    </v: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color w:val="2A6099"/>
              </w:rPr>
              <w:t>Id miembro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BDFE3" w14:textId="77777777" w:rsidR="00C02E6A" w:rsidRDefault="00BE17F4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  <w:color w:val="2A6099"/>
              </w:rPr>
              <w:t>FechaDev</w:t>
            </w:r>
            <w:proofErr w:type="spellEnd"/>
          </w:p>
        </w:tc>
      </w:tr>
    </w:tbl>
    <w:p w14:paraId="4C878CB7" w14:textId="77777777" w:rsidR="00C02E6A" w:rsidRDefault="00C02E6A">
      <w:pPr>
        <w:jc w:val="both"/>
        <w:rPr>
          <w:rFonts w:ascii="Calibri" w:hAnsi="Calibri" w:cs="Calibri"/>
        </w:rPr>
      </w:pPr>
    </w:p>
    <w:p w14:paraId="072E30B6" w14:textId="77777777" w:rsidR="00C02E6A" w:rsidRDefault="00C02E6A">
      <w:pPr>
        <w:jc w:val="both"/>
        <w:rPr>
          <w:rFonts w:ascii="Calibri" w:hAnsi="Calibri" w:cs="Calibri"/>
        </w:rPr>
      </w:pPr>
    </w:p>
    <w:p w14:paraId="120F5CA2" w14:textId="77777777" w:rsidR="00C02E6A" w:rsidRDefault="00C02E6A">
      <w:pPr>
        <w:jc w:val="both"/>
        <w:rPr>
          <w:rFonts w:ascii="Calibri" w:hAnsi="Calibri" w:cs="Calibri"/>
        </w:rPr>
      </w:pPr>
    </w:p>
    <w:p w14:paraId="72617443" w14:textId="77777777" w:rsidR="00C02E6A" w:rsidRDefault="00BE17F4">
      <w:pPr>
        <w:spacing w:before="120"/>
        <w:ind w:left="360"/>
        <w:jc w:val="both"/>
        <w:rPr>
          <w:rFonts w:ascii="Calibri" w:hAnsi="Calibri" w:cs="Calibri"/>
          <w:color w:val="2A6099"/>
        </w:rPr>
      </w:pPr>
      <w:r>
        <w:rPr>
          <w:rFonts w:ascii="Calibri" w:hAnsi="Calibri" w:cs="Calibri"/>
          <w:color w:val="2A6099"/>
        </w:rPr>
        <w:t xml:space="preserve">- Para estructurarla de mejor manera, separaría la </w:t>
      </w:r>
      <w:r>
        <w:rPr>
          <w:rFonts w:ascii="Calibri" w:hAnsi="Calibri" w:cs="Calibri"/>
          <w:color w:val="2A6099"/>
        </w:rPr>
        <w:t>tabla en cuatro tablas (Libros, Autores, Miembros y Préstamos). Relacionaría la tabla préstamos con ambas tablas. Con la tabla “Libros” a través del campo “</w:t>
      </w:r>
      <w:proofErr w:type="spellStart"/>
      <w:r>
        <w:rPr>
          <w:rFonts w:ascii="Calibri" w:hAnsi="Calibri" w:cs="Calibri"/>
          <w:color w:val="2A6099"/>
        </w:rPr>
        <w:t>CodLibros</w:t>
      </w:r>
      <w:proofErr w:type="spellEnd"/>
      <w:r>
        <w:rPr>
          <w:rFonts w:ascii="Calibri" w:hAnsi="Calibri" w:cs="Calibri"/>
          <w:color w:val="2A6099"/>
        </w:rPr>
        <w:t>” y con la tabla miembros a través del campo “id”. La tabla “Libros” a su vez se relacionar</w:t>
      </w:r>
      <w:r>
        <w:rPr>
          <w:rFonts w:ascii="Calibri" w:hAnsi="Calibri" w:cs="Calibri"/>
          <w:color w:val="2A6099"/>
        </w:rPr>
        <w:t>ía con la tabla “Autores”</w:t>
      </w:r>
      <w:r>
        <w:br w:type="page"/>
      </w:r>
    </w:p>
    <w:p w14:paraId="1FB61E23" w14:textId="77777777" w:rsidR="00C02E6A" w:rsidRDefault="00BE17F4">
      <w:pPr>
        <w:numPr>
          <w:ilvl w:val="0"/>
          <w:numId w:val="1"/>
        </w:numPr>
        <w:tabs>
          <w:tab w:val="left" w:pos="360"/>
        </w:tabs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¿Por qué es necesario tener un control de la concurrencia en una base de datos?</w:t>
      </w:r>
    </w:p>
    <w:p w14:paraId="28AED87E" w14:textId="77777777" w:rsidR="00C02E6A" w:rsidRDefault="00BE17F4">
      <w:pPr>
        <w:spacing w:before="120"/>
        <w:ind w:left="360"/>
        <w:jc w:val="both"/>
        <w:rPr>
          <w:rFonts w:ascii="Calibri" w:hAnsi="Calibri" w:cs="Calibri"/>
          <w:color w:val="2A6099"/>
        </w:rPr>
      </w:pPr>
      <w:r>
        <w:rPr>
          <w:rFonts w:ascii="Calibri" w:hAnsi="Calibri" w:cs="Calibri"/>
          <w:color w:val="2A6099"/>
        </w:rPr>
        <w:t xml:space="preserve">- Es necesario tener un control de la concurrencia en una base de datos ya que si varios usuarios están accediendo al mismo dato al unísono este </w:t>
      </w:r>
      <w:r>
        <w:rPr>
          <w:rFonts w:ascii="Calibri" w:hAnsi="Calibri" w:cs="Calibri"/>
          <w:color w:val="2A6099"/>
        </w:rPr>
        <w:t>puede perder su integridad si varios los modifican u operan con él, por lo que el sistema debe bloquear que esto suceda, pero también es importante que ningún usuario quede desatendido.</w:t>
      </w:r>
    </w:p>
    <w:p w14:paraId="56B420F4" w14:textId="5D2632E1" w:rsidR="00C02E6A" w:rsidRDefault="00736AC8">
      <w:pPr>
        <w:spacing w:before="120"/>
        <w:ind w:left="454" w:hanging="45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9. ¿</w:t>
      </w:r>
      <w:r w:rsidR="00BE17F4">
        <w:rPr>
          <w:rFonts w:ascii="Calibri" w:hAnsi="Calibri" w:cs="Calibri"/>
        </w:rPr>
        <w:t>Qué tipo de relaciones existen según la cantidad de tablas involu</w:t>
      </w:r>
      <w:r w:rsidR="00BE17F4">
        <w:rPr>
          <w:rFonts w:ascii="Calibri" w:hAnsi="Calibri" w:cs="Calibri"/>
        </w:rPr>
        <w:t>cradas? Pon ejemplos de cada tipo.</w:t>
      </w:r>
    </w:p>
    <w:p w14:paraId="57611FE8" w14:textId="77777777" w:rsidR="00C02E6A" w:rsidRDefault="00BE17F4">
      <w:pPr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2A6099"/>
        </w:rPr>
        <w:t>- Según la cantidad de tablas involucradas se pueden distinguir las siguientes relaciones:</w:t>
      </w:r>
    </w:p>
    <w:p w14:paraId="4411FD5E" w14:textId="77777777" w:rsidR="00C02E6A" w:rsidRDefault="00BE17F4">
      <w:pPr>
        <w:numPr>
          <w:ilvl w:val="0"/>
          <w:numId w:val="2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>Relación unaria o reflexiva:</w:t>
      </w:r>
      <w:r>
        <w:rPr>
          <w:rFonts w:ascii="Calibri" w:hAnsi="Calibri" w:cs="Calibri"/>
          <w:color w:val="2A6099"/>
        </w:rPr>
        <w:t xml:space="preserve"> se relaciona una tabla consigo misma. Por ejemplo: una tabla de personas donde se crea un campo de “m</w:t>
      </w:r>
      <w:r>
        <w:rPr>
          <w:rFonts w:ascii="Calibri" w:hAnsi="Calibri" w:cs="Calibri"/>
          <w:color w:val="2A6099"/>
        </w:rPr>
        <w:t>ejor amigo” que hace referencia a “</w:t>
      </w:r>
      <w:proofErr w:type="spellStart"/>
      <w:r>
        <w:rPr>
          <w:rFonts w:ascii="Calibri" w:hAnsi="Calibri" w:cs="Calibri"/>
          <w:color w:val="2A6099"/>
        </w:rPr>
        <w:t>ids</w:t>
      </w:r>
      <w:proofErr w:type="spellEnd"/>
      <w:r>
        <w:rPr>
          <w:rFonts w:ascii="Calibri" w:hAnsi="Calibri" w:cs="Calibri"/>
          <w:color w:val="2A6099"/>
        </w:rPr>
        <w:t xml:space="preserve">” (o </w:t>
      </w:r>
      <w:proofErr w:type="spellStart"/>
      <w:r>
        <w:rPr>
          <w:rFonts w:ascii="Calibri" w:hAnsi="Calibri" w:cs="Calibri"/>
          <w:color w:val="2A6099"/>
        </w:rPr>
        <w:t>DNIs</w:t>
      </w:r>
      <w:proofErr w:type="spellEnd"/>
      <w:r>
        <w:rPr>
          <w:rFonts w:ascii="Calibri" w:hAnsi="Calibri" w:cs="Calibri"/>
          <w:color w:val="2A6099"/>
        </w:rPr>
        <w:t>) de otras personas de la misma tabla.</w:t>
      </w:r>
    </w:p>
    <w:p w14:paraId="0131E32F" w14:textId="77777777" w:rsidR="00C02E6A" w:rsidRDefault="00BE17F4">
      <w:pPr>
        <w:numPr>
          <w:ilvl w:val="0"/>
          <w:numId w:val="2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 xml:space="preserve">Relación binaria: </w:t>
      </w:r>
      <w:r>
        <w:rPr>
          <w:rFonts w:ascii="Calibri" w:hAnsi="Calibri" w:cs="Calibri"/>
          <w:color w:val="2A6099"/>
        </w:rPr>
        <w:t>se relacionan dos tablas. Por ejemplo: una tabla de mapas se puede relacionar con el juego al que corresponde.</w:t>
      </w:r>
    </w:p>
    <w:p w14:paraId="71E521FE" w14:textId="77777777" w:rsidR="00C02E6A" w:rsidRDefault="00BE17F4">
      <w:pPr>
        <w:numPr>
          <w:ilvl w:val="0"/>
          <w:numId w:val="2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>Relación ternaria:</w:t>
      </w:r>
      <w:r>
        <w:rPr>
          <w:rFonts w:ascii="Calibri" w:hAnsi="Calibri" w:cs="Calibri"/>
          <w:color w:val="2A6099"/>
        </w:rPr>
        <w:t xml:space="preserve"> se relacionan tres tab</w:t>
      </w:r>
      <w:r>
        <w:rPr>
          <w:rFonts w:ascii="Calibri" w:hAnsi="Calibri" w:cs="Calibri"/>
          <w:color w:val="2A6099"/>
        </w:rPr>
        <w:t>las. Por ejemplo: una tabla de dispositivos se puede relacionar al mismo tiempo con una tabla de ubicaciones (oficina A, piso 3, edificio Alpha...) y otra tabla de tipo de dispositivo (CPU, Intel, i5…)</w:t>
      </w:r>
    </w:p>
    <w:p w14:paraId="7E55F5A5" w14:textId="77777777" w:rsidR="00C02E6A" w:rsidRDefault="00C02E6A">
      <w:pPr>
        <w:spacing w:before="120"/>
        <w:ind w:left="1080"/>
        <w:jc w:val="both"/>
        <w:rPr>
          <w:rFonts w:ascii="Calibri" w:hAnsi="Calibri" w:cs="Calibri"/>
          <w:color w:val="2A6099"/>
        </w:rPr>
      </w:pPr>
    </w:p>
    <w:p w14:paraId="42BDC7BB" w14:textId="77777777" w:rsidR="00C02E6A" w:rsidRDefault="00BE17F4">
      <w:pPr>
        <w:spacing w:before="120"/>
        <w:ind w:left="60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 ¿Qué tipo de relaciones existen según la cantidad</w:t>
      </w:r>
      <w:r>
        <w:rPr>
          <w:rFonts w:ascii="Calibri" w:hAnsi="Calibri" w:cs="Calibri"/>
        </w:rPr>
        <w:t xml:space="preserve"> de registros que intervienen en la relación? Pon ejemplos de cada tipo.</w:t>
      </w:r>
    </w:p>
    <w:p w14:paraId="05A43677" w14:textId="77777777" w:rsidR="00C02E6A" w:rsidRDefault="00BE17F4">
      <w:pPr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2A6099"/>
        </w:rPr>
        <w:t xml:space="preserve">- Según la cantidad de registros que intervienen, una relación puede ser: </w:t>
      </w:r>
    </w:p>
    <w:p w14:paraId="07CA2B6E" w14:textId="77777777" w:rsidR="00C02E6A" w:rsidRDefault="00BE17F4">
      <w:pPr>
        <w:numPr>
          <w:ilvl w:val="0"/>
          <w:numId w:val="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 xml:space="preserve">Relación uno a uno (1:1): </w:t>
      </w:r>
      <w:r>
        <w:rPr>
          <w:rFonts w:ascii="Calibri" w:hAnsi="Calibri" w:cs="Calibri"/>
          <w:color w:val="2A6099"/>
        </w:rPr>
        <w:t>un registro de una tabla “A” solo se puede relacionar con un registro de una tabla</w:t>
      </w:r>
      <w:r>
        <w:rPr>
          <w:rFonts w:ascii="Calibri" w:hAnsi="Calibri" w:cs="Calibri"/>
          <w:color w:val="2A6099"/>
        </w:rPr>
        <w:t xml:space="preserve"> “B” y viceversa. Por ejemplo: Un registro de la tabla personas tan solo se podría relacionar con un registro de la tabla becas y viceversa.</w:t>
      </w:r>
    </w:p>
    <w:p w14:paraId="71F0D747" w14:textId="77777777" w:rsidR="00C02E6A" w:rsidRDefault="00BE17F4">
      <w:pPr>
        <w:numPr>
          <w:ilvl w:val="0"/>
          <w:numId w:val="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 xml:space="preserve">Relación uno a muchos (1:M): </w:t>
      </w:r>
      <w:r>
        <w:rPr>
          <w:rFonts w:ascii="Calibri" w:hAnsi="Calibri" w:cs="Calibri"/>
          <w:color w:val="2A6099"/>
        </w:rPr>
        <w:t>un registro de una tabla “A” se puede relacionar con varios registros de una tabla “B”</w:t>
      </w:r>
      <w:r>
        <w:rPr>
          <w:rFonts w:ascii="Calibri" w:hAnsi="Calibri" w:cs="Calibri"/>
          <w:color w:val="2A6099"/>
        </w:rPr>
        <w:t>, sin embargo, un registro de la tabla “B” solo se puede relacionar con uno de la tabla “A”. Por ejemplo: Un registro de poblaciones se puede relacionar con varios registros de la tabla calles, sin embargo, un registro de la tabla calles tan solo se podría</w:t>
      </w:r>
      <w:r>
        <w:rPr>
          <w:rFonts w:ascii="Calibri" w:hAnsi="Calibri" w:cs="Calibri"/>
          <w:color w:val="2A6099"/>
        </w:rPr>
        <w:t xml:space="preserve"> relacionar con un registro de la tabla poblaciones</w:t>
      </w:r>
    </w:p>
    <w:p w14:paraId="3F7FA119" w14:textId="77777777" w:rsidR="00C02E6A" w:rsidRDefault="00BE17F4">
      <w:pPr>
        <w:numPr>
          <w:ilvl w:val="0"/>
          <w:numId w:val="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 xml:space="preserve">Relación muchos a muchos (M:M): </w:t>
      </w:r>
      <w:r>
        <w:rPr>
          <w:rFonts w:ascii="Calibri" w:hAnsi="Calibri" w:cs="Calibri"/>
          <w:color w:val="2A6099"/>
        </w:rPr>
        <w:t>un registro de una tabla “A” se puede relacionar con varios registros de una tabla “B” y viceversa. Por ejemplo: Un registro de la tabla comidas se puede relacionar con var</w:t>
      </w:r>
      <w:r>
        <w:rPr>
          <w:rFonts w:ascii="Calibri" w:hAnsi="Calibri" w:cs="Calibri"/>
          <w:color w:val="2A6099"/>
        </w:rPr>
        <w:t xml:space="preserve">ios registros de la tabla ingredientes y viceversa. </w:t>
      </w:r>
    </w:p>
    <w:p w14:paraId="1E5421E9" w14:textId="77777777" w:rsidR="00C02E6A" w:rsidRDefault="00BE17F4">
      <w:pPr>
        <w:spacing w:before="120"/>
        <w:jc w:val="both"/>
        <w:rPr>
          <w:rFonts w:ascii="Calibri" w:hAnsi="Calibri" w:cs="Calibri"/>
        </w:rPr>
      </w:pPr>
      <w:r>
        <w:br w:type="page"/>
      </w:r>
    </w:p>
    <w:p w14:paraId="1CA5BBB7" w14:textId="77777777" w:rsidR="00C02E6A" w:rsidRDefault="00BE17F4">
      <w:pPr>
        <w:tabs>
          <w:tab w:val="left" w:pos="360"/>
        </w:tabs>
        <w:spacing w:before="120"/>
        <w:ind w:left="360" w:hanging="360"/>
        <w:jc w:val="both"/>
      </w:pPr>
      <w:r>
        <w:rPr>
          <w:rFonts w:ascii="Calibri" w:hAnsi="Calibri" w:cs="Calibri"/>
        </w:rPr>
        <w:lastRenderedPageBreak/>
        <w:t>11. ¿Qué es un SGBD?</w:t>
      </w:r>
    </w:p>
    <w:p w14:paraId="1D1F2DAE" w14:textId="77777777" w:rsidR="00C02E6A" w:rsidRDefault="00BE17F4">
      <w:pPr>
        <w:spacing w:before="120"/>
        <w:ind w:left="360"/>
        <w:jc w:val="both"/>
        <w:rPr>
          <w:rFonts w:ascii="Calibri" w:hAnsi="Calibri" w:cs="Calibri"/>
          <w:color w:val="2A6099"/>
        </w:rPr>
      </w:pPr>
      <w:r>
        <w:rPr>
          <w:rFonts w:ascii="Calibri" w:hAnsi="Calibri" w:cs="Calibri"/>
          <w:color w:val="2A6099"/>
        </w:rPr>
        <w:t xml:space="preserve">- Un Sistema Gestor de Bases de Datos es un programa o una serie de programas que permiten gestionar la base de datos, permitiendo separar la estructura física y lógica de la base </w:t>
      </w:r>
      <w:r>
        <w:rPr>
          <w:rFonts w:ascii="Calibri" w:hAnsi="Calibri" w:cs="Calibri"/>
          <w:color w:val="2A6099"/>
        </w:rPr>
        <w:t>de datos, así como proporcionar a los usuarios los datos que necesiten.</w:t>
      </w:r>
    </w:p>
    <w:p w14:paraId="502829A7" w14:textId="77777777" w:rsidR="00C02E6A" w:rsidRDefault="00C02E6A">
      <w:pPr>
        <w:spacing w:before="120"/>
        <w:ind w:left="360"/>
        <w:jc w:val="both"/>
        <w:rPr>
          <w:rFonts w:ascii="Calibri" w:hAnsi="Calibri" w:cs="Calibri"/>
          <w:color w:val="2A6099"/>
        </w:rPr>
      </w:pPr>
    </w:p>
    <w:p w14:paraId="2FD2C369" w14:textId="77777777" w:rsidR="00C02E6A" w:rsidRDefault="00BE17F4">
      <w:pPr>
        <w:spacing w:before="120"/>
        <w:ind w:left="397" w:hanging="397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111111"/>
        </w:rPr>
        <w:t>12</w:t>
      </w:r>
      <w:r>
        <w:rPr>
          <w:rFonts w:ascii="Calibri" w:hAnsi="Calibri" w:cs="Calibri"/>
          <w:color w:val="2A6099"/>
        </w:rPr>
        <w:t xml:space="preserve">. </w:t>
      </w:r>
      <w:r>
        <w:rPr>
          <w:rFonts w:ascii="Calibri" w:hAnsi="Calibri" w:cs="Calibri"/>
        </w:rPr>
        <w:t xml:space="preserve">¿Cuáles suelen ser los lenguajes de trabajo de los SGBD? Investiga los comandos   que utiliza SQL para cada lenguaje. </w:t>
      </w:r>
    </w:p>
    <w:p w14:paraId="439F6185" w14:textId="77777777" w:rsidR="00C02E6A" w:rsidRDefault="00BE17F4">
      <w:pPr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2A6099"/>
        </w:rPr>
        <w:t>- Los lenguajes de trabajo en los SGBD se pueden clasificar en:</w:t>
      </w:r>
    </w:p>
    <w:p w14:paraId="546D0501" w14:textId="77777777" w:rsidR="00C02E6A" w:rsidRDefault="00BE17F4">
      <w:pPr>
        <w:numPr>
          <w:ilvl w:val="0"/>
          <w:numId w:val="4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 xml:space="preserve">Lenguajes de definición (LDD): </w:t>
      </w:r>
      <w:r>
        <w:rPr>
          <w:rFonts w:ascii="Calibri" w:hAnsi="Calibri" w:cs="Calibri"/>
          <w:color w:val="2A6099"/>
        </w:rPr>
        <w:t>utilizados para crear la base de datos o m</w:t>
      </w:r>
      <w:r>
        <w:rPr>
          <w:rFonts w:ascii="Calibri" w:hAnsi="Calibri" w:cs="Calibri"/>
          <w:color w:val="2A6099"/>
        </w:rPr>
        <w:t>odificar su estructura</w:t>
      </w:r>
    </w:p>
    <w:p w14:paraId="7565E175" w14:textId="77777777" w:rsidR="00C02E6A" w:rsidRDefault="00BE17F4">
      <w:pPr>
        <w:numPr>
          <w:ilvl w:val="0"/>
          <w:numId w:val="4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 xml:space="preserve">Lenguajes de control (LCD): </w:t>
      </w:r>
      <w:r>
        <w:rPr>
          <w:rFonts w:ascii="Calibri" w:hAnsi="Calibri" w:cs="Calibri"/>
          <w:color w:val="2A6099"/>
        </w:rPr>
        <w:t>utilizado para dar o revocar permisos a los usuarios</w:t>
      </w:r>
    </w:p>
    <w:p w14:paraId="60874D7F" w14:textId="77777777" w:rsidR="00C02E6A" w:rsidRDefault="00BE17F4">
      <w:pPr>
        <w:numPr>
          <w:ilvl w:val="0"/>
          <w:numId w:val="4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 xml:space="preserve">Lenguajes de manipulación (LMD): </w:t>
      </w:r>
      <w:r>
        <w:rPr>
          <w:rFonts w:ascii="Calibri" w:hAnsi="Calibri" w:cs="Calibri"/>
          <w:color w:val="2A6099"/>
        </w:rPr>
        <w:t xml:space="preserve">utilizados para procesar los datos, es decir, hacer consultas, insertar o eliminar datos, modificar los datos, etc. </w:t>
      </w:r>
    </w:p>
    <w:p w14:paraId="41B4F50D" w14:textId="77777777" w:rsidR="00C02E6A" w:rsidRDefault="00BE17F4">
      <w:pPr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2A6099"/>
        </w:rPr>
        <w:t xml:space="preserve">- </w:t>
      </w:r>
      <w:r>
        <w:rPr>
          <w:rFonts w:ascii="Calibri" w:hAnsi="Calibri" w:cs="Calibri"/>
          <w:color w:val="2A6099"/>
        </w:rPr>
        <w:t>En SQL se utilizan los siguientes comandos para cada lenguaje</w:t>
      </w:r>
    </w:p>
    <w:p w14:paraId="5629CD7C" w14:textId="77777777" w:rsidR="00C02E6A" w:rsidRDefault="00BE17F4">
      <w:pPr>
        <w:numPr>
          <w:ilvl w:val="0"/>
          <w:numId w:val="5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>Lenguajes de definición (LDD):</w:t>
      </w:r>
      <w:r>
        <w:rPr>
          <w:rFonts w:ascii="Calibri" w:hAnsi="Calibri" w:cs="Calibri"/>
          <w:color w:val="2A6099"/>
        </w:rPr>
        <w:t xml:space="preserve"> CREATE, ALTER, DROP, ADD, TRUNCATE</w:t>
      </w:r>
    </w:p>
    <w:p w14:paraId="1CBCFF1E" w14:textId="77777777" w:rsidR="00C02E6A" w:rsidRDefault="00BE17F4">
      <w:pPr>
        <w:numPr>
          <w:ilvl w:val="0"/>
          <w:numId w:val="5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A6099"/>
        </w:rPr>
        <w:t>Lenguajes de control (LCD):</w:t>
      </w:r>
      <w:r>
        <w:rPr>
          <w:rFonts w:ascii="Calibri" w:hAnsi="Calibri" w:cs="Calibri"/>
          <w:color w:val="2A6099"/>
        </w:rPr>
        <w:t xml:space="preserve"> GRANT, REVOKE</w:t>
      </w:r>
    </w:p>
    <w:p w14:paraId="1993D90C" w14:textId="77777777" w:rsidR="00C02E6A" w:rsidRDefault="00BE17F4">
      <w:pPr>
        <w:numPr>
          <w:ilvl w:val="0"/>
          <w:numId w:val="5"/>
        </w:numPr>
        <w:spacing w:before="120"/>
        <w:jc w:val="both"/>
        <w:rPr>
          <w:rFonts w:ascii="Calibri" w:hAnsi="Calibri" w:cs="Calibri"/>
          <w:lang w:val="en-GB"/>
        </w:rPr>
      </w:pPr>
      <w:proofErr w:type="spellStart"/>
      <w:r w:rsidRPr="00736AC8">
        <w:rPr>
          <w:rFonts w:ascii="Calibri" w:hAnsi="Calibri" w:cs="Calibri"/>
          <w:b/>
          <w:bCs/>
          <w:color w:val="2A6099"/>
          <w:lang w:val="en-GB"/>
        </w:rPr>
        <w:t>Lenguajes</w:t>
      </w:r>
      <w:proofErr w:type="spellEnd"/>
      <w:r w:rsidRPr="00736AC8">
        <w:rPr>
          <w:rFonts w:ascii="Calibri" w:hAnsi="Calibri" w:cs="Calibri"/>
          <w:b/>
          <w:bCs/>
          <w:color w:val="2A6099"/>
          <w:lang w:val="en-GB"/>
        </w:rPr>
        <w:t xml:space="preserve"> de </w:t>
      </w:r>
      <w:proofErr w:type="spellStart"/>
      <w:r w:rsidRPr="00736AC8">
        <w:rPr>
          <w:rFonts w:ascii="Calibri" w:hAnsi="Calibri" w:cs="Calibri"/>
          <w:b/>
          <w:bCs/>
          <w:color w:val="2A6099"/>
          <w:lang w:val="en-GB"/>
        </w:rPr>
        <w:t>manipulación</w:t>
      </w:r>
      <w:proofErr w:type="spellEnd"/>
      <w:r w:rsidRPr="00736AC8">
        <w:rPr>
          <w:rFonts w:ascii="Calibri" w:hAnsi="Calibri" w:cs="Calibri"/>
          <w:b/>
          <w:bCs/>
          <w:color w:val="2A6099"/>
          <w:lang w:val="en-GB"/>
        </w:rPr>
        <w:t xml:space="preserve"> (LMD):</w:t>
      </w:r>
      <w:r>
        <w:rPr>
          <w:rFonts w:ascii="Calibri" w:hAnsi="Calibri" w:cs="Calibri"/>
          <w:color w:val="2A6099"/>
          <w:lang w:val="en-GB"/>
        </w:rPr>
        <w:t xml:space="preserve"> SELECT, DELETE, UPDATE, FROM, JOIN, LIMIT, HAVING, CO</w:t>
      </w:r>
      <w:r>
        <w:rPr>
          <w:rFonts w:ascii="Calibri" w:hAnsi="Calibri" w:cs="Calibri"/>
          <w:color w:val="2A6099"/>
          <w:lang w:val="en-GB"/>
        </w:rPr>
        <w:t>UNT, GROUP BY, BETWEEN, IN</w:t>
      </w:r>
    </w:p>
    <w:sectPr w:rsidR="00C02E6A">
      <w:footerReference w:type="default" r:id="rId9"/>
      <w:pgSz w:w="11906" w:h="16838"/>
      <w:pgMar w:top="1417" w:right="1701" w:bottom="1417" w:left="1701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7CE8" w14:textId="77777777" w:rsidR="00BE17F4" w:rsidRDefault="00BE17F4">
      <w:r>
        <w:separator/>
      </w:r>
    </w:p>
  </w:endnote>
  <w:endnote w:type="continuationSeparator" w:id="0">
    <w:p w14:paraId="44C69C7B" w14:textId="77777777" w:rsidR="00BE17F4" w:rsidRDefault="00BE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C02E6A" w14:paraId="26860C31" w14:textId="77777777">
      <w:trPr>
        <w:jc w:val="right"/>
      </w:trPr>
      <w:tc>
        <w:tcPr>
          <w:tcW w:w="8078" w:type="dxa"/>
          <w:vAlign w:val="center"/>
        </w:tcPr>
        <w:sdt>
          <w:sdtPr>
            <w:alias w:val="Autor"/>
            <w:id w:val="1885715331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6FEEB6" w14:textId="77777777" w:rsidR="00C02E6A" w:rsidRDefault="00BE17F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425" w:type="dxa"/>
          <w:shd w:val="clear" w:color="auto" w:fill="4472C4" w:themeFill="accent1"/>
          <w:vAlign w:val="center"/>
        </w:tcPr>
        <w:p w14:paraId="1325A70B" w14:textId="77777777" w:rsidR="00C02E6A" w:rsidRDefault="00BE17F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>
            <w:rPr>
              <w:color w:val="FFFFFF"/>
            </w:rPr>
            <w:t>4</w:t>
          </w:r>
          <w:r>
            <w:rPr>
              <w:color w:val="FFFFFF"/>
            </w:rPr>
            <w:fldChar w:fldCharType="end"/>
          </w:r>
        </w:p>
      </w:tc>
    </w:tr>
  </w:tbl>
  <w:p w14:paraId="7F8E7A4E" w14:textId="77777777" w:rsidR="00C02E6A" w:rsidRDefault="00C02E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6BCDF" w14:textId="77777777" w:rsidR="00BE17F4" w:rsidRDefault="00BE17F4">
      <w:r>
        <w:separator/>
      </w:r>
    </w:p>
  </w:footnote>
  <w:footnote w:type="continuationSeparator" w:id="0">
    <w:p w14:paraId="620F0BFA" w14:textId="77777777" w:rsidR="00BE17F4" w:rsidRDefault="00BE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09A2"/>
    <w:multiLevelType w:val="multilevel"/>
    <w:tmpl w:val="91B2E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C1C61"/>
    <w:multiLevelType w:val="multilevel"/>
    <w:tmpl w:val="E8CEB2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F17ABA"/>
    <w:multiLevelType w:val="multilevel"/>
    <w:tmpl w:val="10E81B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8970593"/>
    <w:multiLevelType w:val="multilevel"/>
    <w:tmpl w:val="0620474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DDF3126"/>
    <w:multiLevelType w:val="multilevel"/>
    <w:tmpl w:val="8664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77FA7B74"/>
    <w:multiLevelType w:val="multilevel"/>
    <w:tmpl w:val="C514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6A"/>
    <w:rsid w:val="00736AC8"/>
    <w:rsid w:val="00BE17F4"/>
    <w:rsid w:val="00C0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E089"/>
  <w15:docId w15:val="{FB981260-59EE-45C6-92C2-4A43BF30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MS Mincho"/>
      <w:sz w:val="24"/>
      <w:szCs w:val="24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Calibri" w:hAnsi="Calibri" w:cs="Calibri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Fuentedeprrafopredeter1">
    <w:name w:val="Fuente de párrafo predeter.1"/>
    <w:qFormat/>
  </w:style>
  <w:style w:type="character" w:customStyle="1" w:styleId="Bullets">
    <w:name w:val="Bullets"/>
    <w:qFormat/>
    <w:rPr>
      <w:rFonts w:ascii="OpenSymbol" w:eastAsia="OpenSymbol" w:hAnsi="OpenSymbol" w:cs="OpenSymbol"/>
      <w:color w:val="2A6099"/>
    </w:rPr>
  </w:style>
  <w:style w:type="character" w:styleId="Hipervnculo">
    <w:name w:val="Hyperlink"/>
    <w:basedOn w:val="Fuentedeprrafopredeter"/>
    <w:uiPriority w:val="99"/>
    <w:unhideWhenUsed/>
    <w:rsid w:val="004103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4103C0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150FC"/>
    <w:rPr>
      <w:rFonts w:eastAsia="MS Mincho"/>
      <w:sz w:val="24"/>
      <w:szCs w:val="24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150FC"/>
    <w:rPr>
      <w:rFonts w:eastAsia="MS Mincho"/>
      <w:sz w:val="24"/>
      <w:szCs w:val="24"/>
      <w:lang w:eastAsia="ja-JP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150F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7150FC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5F1DAA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edd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915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UD1</dc:title>
  <dc:subject/>
  <dc:creator>Julián B. Sánchez López</dc:creator>
  <dc:description/>
  <cp:lastModifiedBy>julian sanchez</cp:lastModifiedBy>
  <cp:revision>21</cp:revision>
  <cp:lastPrinted>1899-12-31T23:00:00Z</cp:lastPrinted>
  <dcterms:created xsi:type="dcterms:W3CDTF">2021-09-14T14:01:00Z</dcterms:created>
  <dcterms:modified xsi:type="dcterms:W3CDTF">2021-09-20T18:53:00Z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